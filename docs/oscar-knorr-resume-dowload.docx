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5B20F" w14:textId="6EA7A0FC" w:rsidR="00C72051" w:rsidRPr="00C72051" w:rsidRDefault="00C72051" w:rsidP="00C72051">
      <w:pPr>
        <w:pStyle w:val="Title"/>
        <w:spacing w:before="0" w:after="0" w:line="240" w:lineRule="auto"/>
        <w:ind w:left="0"/>
        <w:rPr>
          <w:sz w:val="6"/>
          <w:szCs w:val="6"/>
        </w:rPr>
      </w:pPr>
      <w:bookmarkStart w:id="0" w:name="_Hlk131061553"/>
      <w:r w:rsidRPr="007039D6">
        <w:rPr>
          <w:color w:val="39A5B7" w:themeColor="accent1"/>
        </w:rPr>
        <w:t>Oscar Knorr</w:t>
      </w:r>
    </w:p>
    <w:p w14:paraId="0F39831C" w14:textId="370A0436" w:rsidR="00031E11" w:rsidRPr="00690FBF" w:rsidRDefault="00B437F6" w:rsidP="007039D6">
      <w:pPr>
        <w:ind w:left="0"/>
      </w:pPr>
      <w:r>
        <w:t>Phone Number</w:t>
      </w:r>
      <w:r w:rsidR="007039D6">
        <w:t xml:space="preserve"> | </w:t>
      </w:r>
      <w:r w:rsidR="007039D6" w:rsidRPr="00B437F6">
        <w:t>oscar</w:t>
      </w:r>
      <w:r>
        <w:t>notreal</w:t>
      </w:r>
      <w:r w:rsidR="007039D6" w:rsidRPr="00B437F6">
        <w:t>@gmail.com</w:t>
      </w:r>
      <w:r w:rsidR="007039D6">
        <w:t xml:space="preserve"> |</w:t>
      </w:r>
      <w:r w:rsidR="00C72051">
        <w:t>(address) Bayswater, Perth WA</w:t>
      </w:r>
      <w:r w:rsidR="007039D6">
        <w:t xml:space="preserve"> |</w:t>
      </w:r>
      <w:r w:rsidR="00C72051">
        <w:rPr>
          <w:lang w:bidi="ar-SA"/>
        </w:rPr>
        <w:t>www.oscarknorr.com</w:t>
      </w:r>
      <w:r w:rsidR="007039D6">
        <w:rPr>
          <w:lang w:bidi="ar-SA"/>
        </w:rPr>
        <w:t xml:space="preserve"> </w:t>
      </w:r>
    </w:p>
    <w:p w14:paraId="596C69AD" w14:textId="77777777" w:rsidR="00CC0ED7" w:rsidRPr="00CC0ED7" w:rsidRDefault="00CC0ED7" w:rsidP="007039D6">
      <w:pPr>
        <w:ind w:left="0"/>
        <w:rPr>
          <w:lang w:val="en-AU"/>
        </w:rPr>
      </w:pPr>
      <w:r w:rsidRPr="00CC0ED7">
        <w:rPr>
          <w:lang w:val="en-AU"/>
        </w:rPr>
        <w:t>www.linkedin.com/in/oscarknorr-developer</w:t>
      </w:r>
    </w:p>
    <w:p w14:paraId="1751330F" w14:textId="49D15503" w:rsidR="00031E11" w:rsidRDefault="004948D8" w:rsidP="004948D8">
      <w:pPr>
        <w:ind w:left="0"/>
      </w:pPr>
      <w:r>
        <w:t xml:space="preserve">Designer, </w:t>
      </w:r>
      <w:proofErr w:type="gramStart"/>
      <w:r>
        <w:t>Artist</w:t>
      </w:r>
      <w:proofErr w:type="gramEnd"/>
      <w:r>
        <w:t xml:space="preserve"> and Developer</w:t>
      </w:r>
    </w:p>
    <w:p w14:paraId="62357CB9" w14:textId="77777777" w:rsidR="007039D6" w:rsidRDefault="007039D6" w:rsidP="00016B94">
      <w:pPr>
        <w:ind w:left="0"/>
      </w:pPr>
    </w:p>
    <w:p w14:paraId="2E17564C" w14:textId="505679A6" w:rsidR="00AD07E5" w:rsidRPr="00AD07E5" w:rsidRDefault="007039D6" w:rsidP="005410A3">
      <w:pPr>
        <w:pStyle w:val="Subtitle"/>
        <w:spacing w:line="360" w:lineRule="auto"/>
        <w:ind w:left="0"/>
        <w:rPr>
          <w:color w:val="2A7B88" w:themeColor="accent1" w:themeShade="BF"/>
        </w:rPr>
      </w:pPr>
      <w:r w:rsidRPr="007039D6">
        <w:rPr>
          <w:color w:val="2A7B88" w:themeColor="accent1" w:themeShade="BF"/>
        </w:rPr>
        <w:t>Personal Profile</w:t>
      </w:r>
    </w:p>
    <w:p w14:paraId="42D15E00" w14:textId="0871E764" w:rsidR="007039D6" w:rsidRDefault="007039D6" w:rsidP="005410A3">
      <w:pPr>
        <w:ind w:left="0"/>
        <w:rPr>
          <w:lang w:bidi="ar-SA"/>
        </w:rPr>
      </w:pPr>
      <w:r>
        <w:rPr>
          <w:lang w:bidi="ar-SA"/>
        </w:rPr>
        <w:t xml:space="preserve">I am a multidisciplinary programmer and designer </w:t>
      </w:r>
      <w:r w:rsidR="00B950F2">
        <w:rPr>
          <w:lang w:bidi="ar-SA"/>
        </w:rPr>
        <w:t xml:space="preserve">who </w:t>
      </w:r>
      <w:proofErr w:type="gramStart"/>
      <w:r w:rsidR="00B950F2">
        <w:rPr>
          <w:lang w:bidi="ar-SA"/>
        </w:rPr>
        <w:t>is capable of achieving</w:t>
      </w:r>
      <w:proofErr w:type="gramEnd"/>
      <w:r w:rsidR="00B950F2">
        <w:rPr>
          <w:lang w:bidi="ar-SA"/>
        </w:rPr>
        <w:t xml:space="preserve"> </w:t>
      </w:r>
      <w:r w:rsidR="00161911">
        <w:rPr>
          <w:lang w:bidi="ar-SA"/>
        </w:rPr>
        <w:t xml:space="preserve">varied </w:t>
      </w:r>
      <w:r w:rsidR="00B950F2">
        <w:rPr>
          <w:lang w:bidi="ar-SA"/>
        </w:rPr>
        <w:t xml:space="preserve">tasks flexibly, </w:t>
      </w:r>
      <w:proofErr w:type="gramStart"/>
      <w:r w:rsidR="00B950F2">
        <w:rPr>
          <w:lang w:bidi="ar-SA"/>
        </w:rPr>
        <w:t>efficiently</w:t>
      </w:r>
      <w:proofErr w:type="gramEnd"/>
      <w:r w:rsidR="00B950F2">
        <w:rPr>
          <w:lang w:bidi="ar-SA"/>
        </w:rPr>
        <w:t xml:space="preserve"> and </w:t>
      </w:r>
      <w:r w:rsidR="00161911">
        <w:rPr>
          <w:lang w:bidi="ar-SA"/>
        </w:rPr>
        <w:t>collaboratively</w:t>
      </w:r>
      <w:r w:rsidR="00B950F2">
        <w:rPr>
          <w:lang w:bidi="ar-SA"/>
        </w:rPr>
        <w:t xml:space="preserve">. </w:t>
      </w:r>
      <w:r w:rsidR="00161911">
        <w:rPr>
          <w:lang w:bidi="ar-SA"/>
        </w:rPr>
        <w:t xml:space="preserve">I am a skilled technical </w:t>
      </w:r>
      <w:proofErr w:type="gramStart"/>
      <w:r w:rsidR="00161911">
        <w:rPr>
          <w:lang w:bidi="ar-SA"/>
        </w:rPr>
        <w:t>problem solver</w:t>
      </w:r>
      <w:proofErr w:type="gramEnd"/>
      <w:r w:rsidR="00161911">
        <w:rPr>
          <w:lang w:bidi="ar-SA"/>
        </w:rPr>
        <w:t>, creative, researcher and communicator</w:t>
      </w:r>
      <w:r w:rsidR="00D73700">
        <w:rPr>
          <w:lang w:bidi="ar-SA"/>
        </w:rPr>
        <w:t xml:space="preserve"> who can apply these skills both as an individual </w:t>
      </w:r>
      <w:r w:rsidR="00370B84">
        <w:rPr>
          <w:lang w:bidi="ar-SA"/>
        </w:rPr>
        <w:t>and alongside a team</w:t>
      </w:r>
      <w:r w:rsidR="00F7316C">
        <w:rPr>
          <w:lang w:bidi="ar-SA"/>
        </w:rPr>
        <w:t xml:space="preserve"> </w:t>
      </w:r>
      <w:proofErr w:type="gramStart"/>
      <w:r w:rsidR="00F7316C">
        <w:rPr>
          <w:lang w:bidi="ar-SA"/>
        </w:rPr>
        <w:t>in order to</w:t>
      </w:r>
      <w:proofErr w:type="gramEnd"/>
      <w:r w:rsidR="00F7316C">
        <w:rPr>
          <w:lang w:bidi="ar-SA"/>
        </w:rPr>
        <w:t xml:space="preserve"> succeed in reaching</w:t>
      </w:r>
      <w:r w:rsidR="002F4E27">
        <w:rPr>
          <w:lang w:bidi="ar-SA"/>
        </w:rPr>
        <w:t xml:space="preserve"> ASC</w:t>
      </w:r>
      <w:r w:rsidR="00F7316C">
        <w:rPr>
          <w:lang w:bidi="ar-SA"/>
        </w:rPr>
        <w:t xml:space="preserve"> business objectives</w:t>
      </w:r>
      <w:r w:rsidR="00D61309">
        <w:rPr>
          <w:lang w:bidi="ar-SA"/>
        </w:rPr>
        <w:t xml:space="preserve"> and develop quality training software</w:t>
      </w:r>
      <w:r w:rsidR="00F7316C">
        <w:rPr>
          <w:lang w:bidi="ar-SA"/>
        </w:rPr>
        <w:t>.</w:t>
      </w:r>
    </w:p>
    <w:p w14:paraId="7FA222C4" w14:textId="77777777" w:rsidR="00CB6EE3" w:rsidRDefault="00CB6EE3" w:rsidP="005410A3">
      <w:pPr>
        <w:ind w:left="0"/>
        <w:rPr>
          <w:lang w:bidi="ar-SA"/>
        </w:rPr>
      </w:pPr>
    </w:p>
    <w:p w14:paraId="29EE31C8" w14:textId="77777777" w:rsidR="007F5FDA" w:rsidRDefault="007F5FDA" w:rsidP="005410A3">
      <w:pPr>
        <w:pStyle w:val="Subtitle"/>
        <w:spacing w:line="360" w:lineRule="auto"/>
        <w:ind w:left="0"/>
        <w:rPr>
          <w:color w:val="2A7B88" w:themeColor="accent1" w:themeShade="BF"/>
        </w:rPr>
      </w:pPr>
    </w:p>
    <w:p w14:paraId="3322C09F" w14:textId="3A17463C" w:rsidR="007F5FDA" w:rsidRDefault="007F5FDA" w:rsidP="005410A3">
      <w:pPr>
        <w:pStyle w:val="Subtitle"/>
        <w:spacing w:line="360" w:lineRule="auto"/>
        <w:ind w:left="0"/>
        <w:rPr>
          <w:color w:val="2A7B88" w:themeColor="accent1" w:themeShade="BF"/>
        </w:rPr>
      </w:pPr>
      <w:r>
        <w:rPr>
          <w:color w:val="2A7B88" w:themeColor="accent1" w:themeShade="BF"/>
        </w:rPr>
        <w:t>Education and Training</w:t>
      </w:r>
    </w:p>
    <w:p w14:paraId="280BF3D5" w14:textId="6107023F" w:rsidR="007F5FDA" w:rsidRDefault="008C048C" w:rsidP="005410A3">
      <w:pPr>
        <w:ind w:left="0"/>
        <w:rPr>
          <w:lang w:bidi="ar-SA"/>
        </w:rPr>
      </w:pPr>
      <w:r>
        <w:rPr>
          <w:lang w:bidi="ar-SA"/>
        </w:rPr>
        <w:t>Edith Cowan University, Western Australia</w:t>
      </w:r>
      <w:r w:rsidR="00023A12">
        <w:rPr>
          <w:lang w:bidi="ar-SA"/>
        </w:rPr>
        <w:t xml:space="preserve"> 2023-</w:t>
      </w:r>
    </w:p>
    <w:p w14:paraId="45C099B7" w14:textId="64EE15CF" w:rsidR="007672E7" w:rsidRDefault="008C048C" w:rsidP="005410A3">
      <w:pPr>
        <w:ind w:left="0"/>
        <w:rPr>
          <w:lang w:bidi="ar-SA"/>
        </w:rPr>
      </w:pPr>
      <w:r>
        <w:rPr>
          <w:lang w:bidi="ar-SA"/>
        </w:rPr>
        <w:tab/>
      </w:r>
      <w:r w:rsidR="00023A12">
        <w:rPr>
          <w:lang w:bidi="ar-SA"/>
        </w:rPr>
        <w:t>Bachelor’s degree</w:t>
      </w:r>
      <w:r>
        <w:rPr>
          <w:lang w:bidi="ar-SA"/>
        </w:rPr>
        <w:t xml:space="preserve"> | Double Major in Games &amp; Interactive Design and Visual Ar</w:t>
      </w:r>
      <w:r w:rsidR="009B5049">
        <w:rPr>
          <w:lang w:bidi="ar-SA"/>
        </w:rPr>
        <w:t>ts</w:t>
      </w:r>
    </w:p>
    <w:p w14:paraId="2ABAC87B" w14:textId="6C14E229" w:rsidR="00023A12" w:rsidRPr="007F5FDA" w:rsidRDefault="00023A12" w:rsidP="005410A3">
      <w:pPr>
        <w:ind w:left="-720" w:firstLine="720"/>
        <w:rPr>
          <w:lang w:bidi="ar-SA"/>
        </w:rPr>
      </w:pPr>
      <w:r>
        <w:rPr>
          <w:lang w:bidi="ar-SA"/>
        </w:rPr>
        <w:t>Certificate II in Creative Industries 202</w:t>
      </w:r>
      <w:r w:rsidR="007672E7">
        <w:rPr>
          <w:lang w:bidi="ar-SA"/>
        </w:rPr>
        <w:t>2</w:t>
      </w:r>
    </w:p>
    <w:p w14:paraId="5FA0B3E8" w14:textId="49F44385" w:rsidR="007F5FDA" w:rsidRDefault="00023A12" w:rsidP="005410A3">
      <w:pPr>
        <w:ind w:left="0"/>
        <w:rPr>
          <w:lang w:bidi="ar-SA"/>
        </w:rPr>
      </w:pPr>
      <w:r>
        <w:rPr>
          <w:lang w:bidi="ar-SA"/>
        </w:rPr>
        <w:t xml:space="preserve">Mount Lawley SHS </w:t>
      </w:r>
      <w:r w:rsidR="008C2409">
        <w:rPr>
          <w:lang w:bidi="ar-SA"/>
        </w:rPr>
        <w:t xml:space="preserve">WA </w:t>
      </w:r>
      <w:r>
        <w:rPr>
          <w:lang w:bidi="ar-SA"/>
        </w:rPr>
        <w:t>Graduate</w:t>
      </w:r>
      <w:r w:rsidR="008C2409">
        <w:rPr>
          <w:lang w:bidi="ar-SA"/>
        </w:rPr>
        <w:t>d with WACE</w:t>
      </w:r>
      <w:r>
        <w:rPr>
          <w:lang w:bidi="ar-SA"/>
        </w:rPr>
        <w:t xml:space="preserve"> [ATAR 88.1] </w:t>
      </w:r>
      <w:proofErr w:type="gramStart"/>
      <w:r>
        <w:rPr>
          <w:lang w:bidi="ar-SA"/>
        </w:rPr>
        <w:t>2022</w:t>
      </w:r>
      <w:proofErr w:type="gramEnd"/>
      <w:r w:rsidR="008C2409">
        <w:rPr>
          <w:lang w:bidi="ar-SA"/>
        </w:rPr>
        <w:t xml:space="preserve"> </w:t>
      </w:r>
    </w:p>
    <w:p w14:paraId="0FE9C35A" w14:textId="6D70B026" w:rsidR="007672E7" w:rsidRDefault="007672E7" w:rsidP="005410A3">
      <w:pPr>
        <w:ind w:left="0"/>
        <w:rPr>
          <w:lang w:bidi="ar-SA"/>
        </w:rPr>
      </w:pPr>
      <w:r>
        <w:rPr>
          <w:lang w:bidi="ar-SA"/>
        </w:rPr>
        <w:t>White Card Certification 2022</w:t>
      </w:r>
    </w:p>
    <w:p w14:paraId="358DD2E1" w14:textId="77777777" w:rsidR="008C2409" w:rsidRDefault="008C2409" w:rsidP="005410A3">
      <w:pPr>
        <w:ind w:left="0"/>
        <w:rPr>
          <w:lang w:bidi="ar-SA"/>
        </w:rPr>
      </w:pPr>
    </w:p>
    <w:p w14:paraId="4F9B9013" w14:textId="77777777" w:rsidR="004859E4" w:rsidRDefault="004859E4" w:rsidP="005410A3">
      <w:pPr>
        <w:ind w:left="0"/>
        <w:rPr>
          <w:lang w:bidi="ar-SA"/>
        </w:rPr>
      </w:pPr>
    </w:p>
    <w:p w14:paraId="5237C824" w14:textId="5C5B2B72" w:rsidR="004859E4" w:rsidRDefault="004859E4" w:rsidP="005410A3">
      <w:pPr>
        <w:pStyle w:val="Subtitle"/>
        <w:spacing w:line="360" w:lineRule="auto"/>
        <w:ind w:left="0"/>
        <w:rPr>
          <w:color w:val="2A7B88" w:themeColor="accent1" w:themeShade="BF"/>
        </w:rPr>
      </w:pPr>
      <w:r>
        <w:rPr>
          <w:color w:val="2A7B88" w:themeColor="accent1" w:themeShade="BF"/>
        </w:rPr>
        <w:t>Skills Summary</w:t>
      </w:r>
    </w:p>
    <w:p w14:paraId="45111BAD" w14:textId="3C76218F" w:rsidR="00130597" w:rsidRPr="00CF6A44" w:rsidRDefault="009C3437" w:rsidP="00F13E55">
      <w:pPr>
        <w:spacing w:line="240" w:lineRule="auto"/>
        <w:ind w:left="0"/>
        <w:rPr>
          <w:b/>
          <w:bCs/>
          <w:lang w:bidi="ar-SA"/>
        </w:rPr>
      </w:pPr>
      <w:r>
        <w:rPr>
          <w:b/>
          <w:bCs/>
          <w:lang w:bidi="ar-SA"/>
        </w:rPr>
        <w:t>Team</w:t>
      </w:r>
      <w:r w:rsidR="00130597" w:rsidRPr="00CF6A44">
        <w:rPr>
          <w:b/>
          <w:bCs/>
          <w:lang w:bidi="ar-SA"/>
        </w:rPr>
        <w:t xml:space="preserve"> </w:t>
      </w:r>
      <w:r w:rsidR="00CF6A44" w:rsidRPr="00CF6A44">
        <w:rPr>
          <w:b/>
          <w:bCs/>
          <w:lang w:bidi="ar-SA"/>
        </w:rPr>
        <w:t>Communication</w:t>
      </w:r>
      <w:r w:rsidR="00130597" w:rsidRPr="00CF6A44">
        <w:rPr>
          <w:b/>
          <w:bCs/>
          <w:lang w:bidi="ar-SA"/>
        </w:rPr>
        <w:t xml:space="preserve">: </w:t>
      </w:r>
    </w:p>
    <w:p w14:paraId="03E31A9B" w14:textId="5253ADF0" w:rsidR="00130597" w:rsidRDefault="00CF6A44" w:rsidP="00683B1F">
      <w:pPr>
        <w:spacing w:line="240" w:lineRule="auto"/>
        <w:ind w:left="720"/>
        <w:rPr>
          <w:lang w:bidi="ar-SA"/>
        </w:rPr>
      </w:pPr>
      <w:r>
        <w:rPr>
          <w:lang w:bidi="ar-SA"/>
        </w:rPr>
        <w:t xml:space="preserve">Throughout my education and creative </w:t>
      </w:r>
      <w:proofErr w:type="gramStart"/>
      <w:r>
        <w:rPr>
          <w:lang w:bidi="ar-SA"/>
        </w:rPr>
        <w:t>practices</w:t>
      </w:r>
      <w:proofErr w:type="gramEnd"/>
      <w:r>
        <w:rPr>
          <w:lang w:bidi="ar-SA"/>
        </w:rPr>
        <w:t xml:space="preserve"> I have often </w:t>
      </w:r>
      <w:proofErr w:type="gramStart"/>
      <w:r>
        <w:rPr>
          <w:lang w:bidi="ar-SA"/>
        </w:rPr>
        <w:t>worked alongside</w:t>
      </w:r>
      <w:proofErr w:type="gramEnd"/>
      <w:r>
        <w:rPr>
          <w:lang w:bidi="ar-SA"/>
        </w:rPr>
        <w:t xml:space="preserve"> a team to achieve our common goals. As an interdisciplinary creative, when working on projects such as a game, I often will be communicating across a matrix of other individuals working in other </w:t>
      </w:r>
      <w:r w:rsidR="009C3437">
        <w:rPr>
          <w:lang w:bidi="ar-SA"/>
        </w:rPr>
        <w:t xml:space="preserve">creative </w:t>
      </w:r>
      <w:r>
        <w:rPr>
          <w:lang w:bidi="ar-SA"/>
        </w:rPr>
        <w:t>disciplines, due to this I have developed effective skills in this area in order to reach a cohesive end result of a given project</w:t>
      </w:r>
      <w:r w:rsidR="00AC412E">
        <w:rPr>
          <w:lang w:bidi="ar-SA"/>
        </w:rPr>
        <w:t xml:space="preserve"> and solve problems that may arise between team members</w:t>
      </w:r>
      <w:r w:rsidR="00904BED">
        <w:rPr>
          <w:lang w:bidi="ar-SA"/>
        </w:rPr>
        <w:t>.</w:t>
      </w:r>
    </w:p>
    <w:p w14:paraId="1B607E83" w14:textId="77777777" w:rsidR="009C3437" w:rsidRDefault="009C3437" w:rsidP="00F13E55">
      <w:pPr>
        <w:spacing w:line="240" w:lineRule="auto"/>
        <w:ind w:left="274"/>
        <w:rPr>
          <w:lang w:bidi="ar-SA"/>
        </w:rPr>
      </w:pPr>
    </w:p>
    <w:p w14:paraId="0487DB10" w14:textId="18D892ED" w:rsidR="009C3437" w:rsidRPr="00CF6A44" w:rsidRDefault="00C865D8" w:rsidP="00F13E55">
      <w:pPr>
        <w:spacing w:line="240" w:lineRule="auto"/>
        <w:ind w:left="0"/>
        <w:rPr>
          <w:b/>
          <w:bCs/>
          <w:lang w:bidi="ar-SA"/>
        </w:rPr>
      </w:pPr>
      <w:r>
        <w:rPr>
          <w:b/>
          <w:bCs/>
          <w:lang w:bidi="ar-SA"/>
        </w:rPr>
        <w:t>Stakeholder Communication</w:t>
      </w:r>
      <w:r w:rsidR="009C3437" w:rsidRPr="00CF6A44">
        <w:rPr>
          <w:b/>
          <w:bCs/>
          <w:lang w:bidi="ar-SA"/>
        </w:rPr>
        <w:t xml:space="preserve">: </w:t>
      </w:r>
    </w:p>
    <w:p w14:paraId="67CB0C01" w14:textId="61BE5209" w:rsidR="00130597" w:rsidRDefault="00A25D89" w:rsidP="00F13E55">
      <w:pPr>
        <w:spacing w:line="240" w:lineRule="auto"/>
        <w:ind w:left="720"/>
        <w:rPr>
          <w:lang w:bidi="ar-SA"/>
        </w:rPr>
      </w:pPr>
      <w:r>
        <w:rPr>
          <w:lang w:bidi="ar-SA"/>
        </w:rPr>
        <w:t xml:space="preserve">As a designer/developer </w:t>
      </w:r>
      <w:r w:rsidR="003A74FE">
        <w:rPr>
          <w:lang w:bidi="ar-SA"/>
        </w:rPr>
        <w:t xml:space="preserve">I </w:t>
      </w:r>
      <w:r>
        <w:rPr>
          <w:lang w:bidi="ar-SA"/>
        </w:rPr>
        <w:t xml:space="preserve">have skills in user </w:t>
      </w:r>
      <w:proofErr w:type="gramStart"/>
      <w:r>
        <w:rPr>
          <w:lang w:bidi="ar-SA"/>
        </w:rPr>
        <w:t>experience, and</w:t>
      </w:r>
      <w:proofErr w:type="gramEnd"/>
      <w:r>
        <w:rPr>
          <w:lang w:bidi="ar-SA"/>
        </w:rPr>
        <w:t xml:space="preserve"> developing games and projects with a focus on</w:t>
      </w:r>
      <w:r w:rsidR="003A74FE">
        <w:rPr>
          <w:lang w:bidi="ar-SA"/>
        </w:rPr>
        <w:t xml:space="preserve"> user</w:t>
      </w:r>
      <w:r>
        <w:rPr>
          <w:lang w:bidi="ar-SA"/>
        </w:rPr>
        <w:t xml:space="preserve"> research and stakeholder requirements. </w:t>
      </w:r>
      <w:r w:rsidR="00182466">
        <w:rPr>
          <w:lang w:bidi="ar-SA"/>
        </w:rPr>
        <w:t>By doing this I have developed the ability to adhere to the i</w:t>
      </w:r>
      <w:r w:rsidR="004C340F">
        <w:rPr>
          <w:lang w:bidi="ar-SA"/>
        </w:rPr>
        <w:t>nsights</w:t>
      </w:r>
      <w:r w:rsidR="00182466">
        <w:rPr>
          <w:lang w:bidi="ar-SA"/>
        </w:rPr>
        <w:t xml:space="preserve"> of stakeholders such as instructors, clients and users</w:t>
      </w:r>
      <w:r w:rsidR="004C340F">
        <w:rPr>
          <w:lang w:bidi="ar-SA"/>
        </w:rPr>
        <w:t>/players and empathize effectively with their needs</w:t>
      </w:r>
      <w:r w:rsidR="003A74FE">
        <w:rPr>
          <w:lang w:bidi="ar-SA"/>
        </w:rPr>
        <w:t xml:space="preserve"> and </w:t>
      </w:r>
      <w:proofErr w:type="gramStart"/>
      <w:r w:rsidR="003A74FE">
        <w:rPr>
          <w:lang w:bidi="ar-SA"/>
        </w:rPr>
        <w:t>maintaining</w:t>
      </w:r>
      <w:proofErr w:type="gramEnd"/>
      <w:r w:rsidR="003A74FE">
        <w:rPr>
          <w:lang w:bidi="ar-SA"/>
        </w:rPr>
        <w:t xml:space="preserve"> quality communication between myself, my team, and stakeholders</w:t>
      </w:r>
      <w:r w:rsidR="004C340F">
        <w:rPr>
          <w:lang w:bidi="ar-SA"/>
        </w:rPr>
        <w:t xml:space="preserve">. </w:t>
      </w:r>
    </w:p>
    <w:p w14:paraId="120E0991" w14:textId="77777777" w:rsidR="003A74FE" w:rsidRDefault="003A74FE" w:rsidP="005410A3">
      <w:pPr>
        <w:ind w:left="0"/>
        <w:rPr>
          <w:lang w:bidi="ar-SA"/>
        </w:rPr>
      </w:pPr>
    </w:p>
    <w:p w14:paraId="52ACD1CD" w14:textId="11B62980" w:rsidR="008C2409" w:rsidRPr="009C3437" w:rsidRDefault="007B7EEF" w:rsidP="00F13E55">
      <w:pPr>
        <w:spacing w:line="240" w:lineRule="auto"/>
        <w:ind w:left="0"/>
        <w:rPr>
          <w:b/>
          <w:bCs/>
          <w:lang w:bidi="ar-SA"/>
        </w:rPr>
      </w:pPr>
      <w:r w:rsidRPr="009C3437">
        <w:rPr>
          <w:b/>
          <w:bCs/>
          <w:lang w:bidi="ar-SA"/>
        </w:rPr>
        <w:t xml:space="preserve">Coding and </w:t>
      </w:r>
      <w:r w:rsidR="00857B82">
        <w:rPr>
          <w:b/>
          <w:bCs/>
          <w:lang w:bidi="ar-SA"/>
        </w:rPr>
        <w:t>Programming Solutions</w:t>
      </w:r>
      <w:r w:rsidRPr="009C3437">
        <w:rPr>
          <w:b/>
          <w:bCs/>
          <w:lang w:bidi="ar-SA"/>
        </w:rPr>
        <w:t xml:space="preserve">: </w:t>
      </w:r>
    </w:p>
    <w:p w14:paraId="0B0A3C38" w14:textId="1770AE8B" w:rsidR="00CB6EE3" w:rsidRPr="007039D6" w:rsidRDefault="00F16213" w:rsidP="00F13E55">
      <w:pPr>
        <w:spacing w:line="240" w:lineRule="auto"/>
        <w:ind w:left="720"/>
        <w:rPr>
          <w:lang w:bidi="ar-SA"/>
        </w:rPr>
      </w:pPr>
      <w:r>
        <w:rPr>
          <w:lang w:bidi="ar-SA"/>
        </w:rPr>
        <w:t xml:space="preserve">I am familiar with a multitude of </w:t>
      </w:r>
      <w:r w:rsidR="009B5049">
        <w:rPr>
          <w:lang w:bidi="ar-SA"/>
        </w:rPr>
        <w:t xml:space="preserve">coding </w:t>
      </w:r>
      <w:r w:rsidR="005410A3">
        <w:rPr>
          <w:lang w:bidi="ar-SA"/>
        </w:rPr>
        <w:t>software</w:t>
      </w:r>
      <w:r>
        <w:rPr>
          <w:lang w:bidi="ar-SA"/>
        </w:rPr>
        <w:t xml:space="preserve"> </w:t>
      </w:r>
      <w:r w:rsidR="009B5049">
        <w:rPr>
          <w:lang w:bidi="ar-SA"/>
        </w:rPr>
        <w:t xml:space="preserve">such as Unity and Godot game engines, and visual studio code and </w:t>
      </w:r>
      <w:r w:rsidR="005410A3">
        <w:rPr>
          <w:lang w:bidi="ar-SA"/>
        </w:rPr>
        <w:t>HTML</w:t>
      </w:r>
      <w:r w:rsidR="009B5049">
        <w:rPr>
          <w:lang w:bidi="ar-SA"/>
        </w:rPr>
        <w:t xml:space="preserve"> and </w:t>
      </w:r>
      <w:r w:rsidR="005410A3">
        <w:rPr>
          <w:lang w:bidi="ar-SA"/>
        </w:rPr>
        <w:t>CSS</w:t>
      </w:r>
      <w:r w:rsidR="009B5049">
        <w:rPr>
          <w:lang w:bidi="ar-SA"/>
        </w:rPr>
        <w:t xml:space="preserve"> languages</w:t>
      </w:r>
      <w:r w:rsidR="00005BC9">
        <w:rPr>
          <w:lang w:bidi="ar-SA"/>
        </w:rPr>
        <w:t xml:space="preserve">, which come from my background as a game designer and web designer. </w:t>
      </w:r>
      <w:r w:rsidR="00655AD4">
        <w:rPr>
          <w:lang w:bidi="ar-SA"/>
        </w:rPr>
        <w:t xml:space="preserve">Learning to code software has enhanced my </w:t>
      </w:r>
      <w:r w:rsidR="005410A3">
        <w:rPr>
          <w:lang w:bidi="ar-SA"/>
        </w:rPr>
        <w:t>problem-solving</w:t>
      </w:r>
      <w:r w:rsidR="00655AD4">
        <w:rPr>
          <w:lang w:bidi="ar-SA"/>
        </w:rPr>
        <w:t xml:space="preserve"> abilities due to the need to often find functional solutions to technical code problems which arise during development stages.</w:t>
      </w:r>
    </w:p>
    <w:p w14:paraId="034F2EEE" w14:textId="77777777" w:rsidR="00ED088D" w:rsidRDefault="00ED088D" w:rsidP="00F13E55">
      <w:pPr>
        <w:spacing w:line="240" w:lineRule="auto"/>
        <w:ind w:left="0"/>
      </w:pPr>
    </w:p>
    <w:p w14:paraId="245513AE" w14:textId="7B14C862" w:rsidR="00ED088D" w:rsidRDefault="004C1DA9" w:rsidP="00F13E55">
      <w:pPr>
        <w:spacing w:line="240" w:lineRule="auto"/>
        <w:ind w:left="0"/>
        <w:rPr>
          <w:b/>
          <w:bCs/>
          <w:lang w:bidi="ar-SA"/>
        </w:rPr>
      </w:pPr>
      <w:r w:rsidRPr="004C1DA9">
        <w:t xml:space="preserve"> </w:t>
      </w:r>
      <w:r w:rsidR="0052031C">
        <w:rPr>
          <w:b/>
          <w:bCs/>
          <w:lang w:bidi="ar-SA"/>
        </w:rPr>
        <w:t>3d Modelling Experience</w:t>
      </w:r>
      <w:r w:rsidR="00ED088D" w:rsidRPr="009C3437">
        <w:rPr>
          <w:b/>
          <w:bCs/>
          <w:lang w:bidi="ar-SA"/>
        </w:rPr>
        <w:t xml:space="preserve">: </w:t>
      </w:r>
    </w:p>
    <w:p w14:paraId="44BFC504" w14:textId="78041DD2" w:rsidR="0052031C" w:rsidRDefault="0052031C" w:rsidP="00F13E55">
      <w:pPr>
        <w:spacing w:line="240" w:lineRule="auto"/>
        <w:ind w:left="720"/>
        <w:rPr>
          <w:lang w:bidi="ar-SA"/>
        </w:rPr>
      </w:pPr>
      <w:r>
        <w:rPr>
          <w:lang w:bidi="ar-SA"/>
        </w:rPr>
        <w:t>Throughout my studies and game projects, I have applied myself to developing 3d modelling skills, this includes drawing on my skills as a visual artist to create renders of high quality and functionality.</w:t>
      </w:r>
      <w:r w:rsidR="00A93576">
        <w:rPr>
          <w:lang w:bidi="ar-SA"/>
        </w:rPr>
        <w:t xml:space="preserve"> I am familiar with using Blender and Maya programs for modelling as well as Procreate and Adobe Substance painter for texturing models. </w:t>
      </w:r>
    </w:p>
    <w:p w14:paraId="55F08C60" w14:textId="77777777" w:rsidR="000A43DB" w:rsidRDefault="000A43DB" w:rsidP="00F13E55">
      <w:pPr>
        <w:spacing w:line="240" w:lineRule="auto"/>
        <w:ind w:left="0"/>
        <w:rPr>
          <w:lang w:bidi="ar-SA"/>
        </w:rPr>
      </w:pPr>
    </w:p>
    <w:p w14:paraId="048AF205" w14:textId="65C60F08" w:rsidR="000A43DB" w:rsidRDefault="00514A6D" w:rsidP="00F13E55">
      <w:pPr>
        <w:spacing w:line="240" w:lineRule="auto"/>
        <w:ind w:left="0"/>
        <w:rPr>
          <w:b/>
          <w:bCs/>
          <w:lang w:bidi="ar-SA"/>
        </w:rPr>
      </w:pPr>
      <w:r>
        <w:rPr>
          <w:b/>
          <w:bCs/>
          <w:lang w:bidi="ar-SA"/>
        </w:rPr>
        <w:lastRenderedPageBreak/>
        <w:t>Graphic Design and UI Skills:</w:t>
      </w:r>
    </w:p>
    <w:p w14:paraId="5C8DC356" w14:textId="43CF6106" w:rsidR="00514A6D" w:rsidRDefault="00514A6D" w:rsidP="00F13E55">
      <w:pPr>
        <w:spacing w:line="240" w:lineRule="auto"/>
        <w:ind w:left="720"/>
        <w:rPr>
          <w:lang w:bidi="ar-SA"/>
        </w:rPr>
      </w:pPr>
      <w:r>
        <w:rPr>
          <w:lang w:bidi="ar-SA"/>
        </w:rPr>
        <w:t xml:space="preserve">Drawing from both my visual arts and multimedia design </w:t>
      </w:r>
      <w:proofErr w:type="gramStart"/>
      <w:r>
        <w:rPr>
          <w:lang w:bidi="ar-SA"/>
        </w:rPr>
        <w:t>background</w:t>
      </w:r>
      <w:proofErr w:type="gramEnd"/>
      <w:r>
        <w:rPr>
          <w:lang w:bidi="ar-SA"/>
        </w:rPr>
        <w:t xml:space="preserve"> I have a range of applicable graphic design skills which I </w:t>
      </w:r>
      <w:proofErr w:type="gramStart"/>
      <w:r>
        <w:rPr>
          <w:lang w:bidi="ar-SA"/>
        </w:rPr>
        <w:t>am practiced</w:t>
      </w:r>
      <w:proofErr w:type="gramEnd"/>
      <w:r>
        <w:rPr>
          <w:lang w:bidi="ar-SA"/>
        </w:rPr>
        <w:t xml:space="preserve"> in implementing alongside </w:t>
      </w:r>
      <w:proofErr w:type="gramStart"/>
      <w:r>
        <w:rPr>
          <w:lang w:bidi="ar-SA"/>
        </w:rPr>
        <w:t>back end</w:t>
      </w:r>
      <w:proofErr w:type="gramEnd"/>
      <w:r>
        <w:rPr>
          <w:lang w:bidi="ar-SA"/>
        </w:rPr>
        <w:t xml:space="preserve"> code to create a </w:t>
      </w:r>
      <w:proofErr w:type="gramStart"/>
      <w:r>
        <w:rPr>
          <w:lang w:bidi="ar-SA"/>
        </w:rPr>
        <w:t>high quality</w:t>
      </w:r>
      <w:proofErr w:type="gramEnd"/>
      <w:r>
        <w:rPr>
          <w:lang w:bidi="ar-SA"/>
        </w:rPr>
        <w:t xml:space="preserve"> interface that function according to user and stakeholder needs.</w:t>
      </w:r>
      <w:r w:rsidR="004903FB">
        <w:rPr>
          <w:lang w:bidi="ar-SA"/>
        </w:rPr>
        <w:t xml:space="preserve"> </w:t>
      </w:r>
      <w:r w:rsidR="00F11DA1">
        <w:rPr>
          <w:lang w:bidi="ar-SA"/>
        </w:rPr>
        <w:t xml:space="preserve">I am familiar with using software such as photoshop, illustrator and </w:t>
      </w:r>
      <w:proofErr w:type="spellStart"/>
      <w:r w:rsidR="00F11DA1">
        <w:rPr>
          <w:lang w:bidi="ar-SA"/>
        </w:rPr>
        <w:t>canva</w:t>
      </w:r>
      <w:proofErr w:type="spellEnd"/>
      <w:r w:rsidR="00F11DA1">
        <w:rPr>
          <w:lang w:bidi="ar-SA"/>
        </w:rPr>
        <w:t>, and have general digital drawing abilities.</w:t>
      </w:r>
    </w:p>
    <w:p w14:paraId="50330468" w14:textId="77777777" w:rsidR="001361B7" w:rsidRDefault="001361B7" w:rsidP="00F13E55">
      <w:pPr>
        <w:spacing w:line="240" w:lineRule="auto"/>
        <w:ind w:left="0"/>
        <w:rPr>
          <w:lang w:bidi="ar-SA"/>
        </w:rPr>
      </w:pPr>
    </w:p>
    <w:p w14:paraId="0304C848" w14:textId="1E5B51D8" w:rsidR="001361B7" w:rsidRDefault="001361B7" w:rsidP="00F13E55">
      <w:pPr>
        <w:spacing w:line="240" w:lineRule="auto"/>
        <w:ind w:left="0"/>
        <w:rPr>
          <w:b/>
          <w:bCs/>
          <w:lang w:bidi="ar-SA"/>
        </w:rPr>
      </w:pPr>
      <w:r>
        <w:rPr>
          <w:b/>
          <w:bCs/>
          <w:lang w:bidi="ar-SA"/>
        </w:rPr>
        <w:t>Games in Education Knowledge</w:t>
      </w:r>
      <w:r>
        <w:rPr>
          <w:b/>
          <w:bCs/>
          <w:lang w:bidi="ar-SA"/>
        </w:rPr>
        <w:t>:</w:t>
      </w:r>
    </w:p>
    <w:p w14:paraId="4BB893A4" w14:textId="69B978D4" w:rsidR="001361B7" w:rsidRDefault="001361B7" w:rsidP="00F13E55">
      <w:pPr>
        <w:spacing w:line="240" w:lineRule="auto"/>
        <w:ind w:left="720"/>
        <w:rPr>
          <w:lang w:bidi="ar-SA"/>
        </w:rPr>
      </w:pPr>
      <w:r>
        <w:rPr>
          <w:lang w:bidi="ar-SA"/>
        </w:rPr>
        <w:t xml:space="preserve">Throughout my degree I have spent </w:t>
      </w:r>
      <w:proofErr w:type="gramStart"/>
      <w:r>
        <w:rPr>
          <w:lang w:bidi="ar-SA"/>
        </w:rPr>
        <w:t>time into</w:t>
      </w:r>
      <w:proofErr w:type="gramEnd"/>
      <w:r>
        <w:rPr>
          <w:lang w:bidi="ar-SA"/>
        </w:rPr>
        <w:t xml:space="preserve"> researching </w:t>
      </w:r>
      <w:proofErr w:type="gramStart"/>
      <w:r>
        <w:rPr>
          <w:lang w:bidi="ar-SA"/>
        </w:rPr>
        <w:t>game’s</w:t>
      </w:r>
      <w:proofErr w:type="gramEnd"/>
      <w:r>
        <w:rPr>
          <w:lang w:bidi="ar-SA"/>
        </w:rPr>
        <w:t xml:space="preserve"> applications into education and training, mental </w:t>
      </w:r>
      <w:proofErr w:type="gramStart"/>
      <w:r>
        <w:rPr>
          <w:lang w:bidi="ar-SA"/>
        </w:rPr>
        <w:t>health</w:t>
      </w:r>
      <w:proofErr w:type="gramEnd"/>
      <w:r>
        <w:rPr>
          <w:lang w:bidi="ar-SA"/>
        </w:rPr>
        <w:t xml:space="preserve"> and rehabilitation services.</w:t>
      </w:r>
      <w:r w:rsidR="00A85C87">
        <w:rPr>
          <w:lang w:bidi="ar-SA"/>
        </w:rPr>
        <w:t xml:space="preserve"> Through this I have a </w:t>
      </w:r>
      <w:proofErr w:type="gramStart"/>
      <w:r w:rsidR="00A85C87">
        <w:rPr>
          <w:lang w:bidi="ar-SA"/>
        </w:rPr>
        <w:t>well developed</w:t>
      </w:r>
      <w:proofErr w:type="gramEnd"/>
      <w:r w:rsidR="00A85C87">
        <w:rPr>
          <w:lang w:bidi="ar-SA"/>
        </w:rPr>
        <w:t xml:space="preserve"> knowledge of the systems and processes with which to </w:t>
      </w:r>
      <w:proofErr w:type="gramStart"/>
      <w:r w:rsidR="00A85C87">
        <w:rPr>
          <w:lang w:bidi="ar-SA"/>
        </w:rPr>
        <w:t>best effectively use games</w:t>
      </w:r>
      <w:proofErr w:type="gramEnd"/>
      <w:r w:rsidR="00A85C87">
        <w:rPr>
          <w:lang w:bidi="ar-SA"/>
        </w:rPr>
        <w:t xml:space="preserve"> as training devices. I also have a basic understanding of human and game psychology from my ATAR studies</w:t>
      </w:r>
      <w:r w:rsidR="00764247">
        <w:rPr>
          <w:lang w:bidi="ar-SA"/>
        </w:rPr>
        <w:t xml:space="preserve"> in school</w:t>
      </w:r>
      <w:r w:rsidR="007D2982">
        <w:rPr>
          <w:lang w:bidi="ar-SA"/>
        </w:rPr>
        <w:t>.</w:t>
      </w:r>
    </w:p>
    <w:p w14:paraId="156DDC79" w14:textId="77777777" w:rsidR="0042054B" w:rsidRDefault="0042054B" w:rsidP="00F13E55">
      <w:pPr>
        <w:spacing w:line="240" w:lineRule="auto"/>
        <w:ind w:left="0"/>
        <w:rPr>
          <w:lang w:bidi="ar-SA"/>
        </w:rPr>
      </w:pPr>
    </w:p>
    <w:p w14:paraId="3142A0E4" w14:textId="71E2169F" w:rsidR="0042054B" w:rsidRDefault="004E65F7" w:rsidP="00F13E55">
      <w:pPr>
        <w:pStyle w:val="Subtitle"/>
        <w:ind w:left="0"/>
        <w:rPr>
          <w:color w:val="2A7B88" w:themeColor="accent1" w:themeShade="BF"/>
        </w:rPr>
      </w:pPr>
      <w:r>
        <w:rPr>
          <w:color w:val="2A7B88" w:themeColor="accent1" w:themeShade="BF"/>
        </w:rPr>
        <w:t xml:space="preserve">Experience </w:t>
      </w:r>
      <w:r w:rsidR="00C1024E">
        <w:rPr>
          <w:color w:val="2A7B88" w:themeColor="accent1" w:themeShade="BF"/>
        </w:rPr>
        <w:t>and Projects</w:t>
      </w:r>
    </w:p>
    <w:p w14:paraId="5FEB9A40" w14:textId="77777777" w:rsidR="00F13E55" w:rsidRPr="00F13E55" w:rsidRDefault="00F13E55" w:rsidP="00F13E55">
      <w:pPr>
        <w:rPr>
          <w:lang w:bidi="ar-SA"/>
        </w:rPr>
      </w:pPr>
    </w:p>
    <w:p w14:paraId="44475887" w14:textId="4A0A5006" w:rsidR="004E65F7" w:rsidRDefault="004E65F7" w:rsidP="00F13E55">
      <w:pPr>
        <w:spacing w:line="240" w:lineRule="auto"/>
        <w:ind w:left="0"/>
        <w:rPr>
          <w:b/>
          <w:bCs/>
          <w:lang w:bidi="ar-SA"/>
        </w:rPr>
      </w:pPr>
      <w:r>
        <w:rPr>
          <w:b/>
          <w:bCs/>
          <w:lang w:bidi="ar-SA"/>
        </w:rPr>
        <w:t>Portfolio Website Design</w:t>
      </w:r>
      <w:r w:rsidR="008B5997">
        <w:rPr>
          <w:b/>
          <w:bCs/>
          <w:lang w:bidi="ar-SA"/>
        </w:rPr>
        <w:t xml:space="preserve"> (2025)</w:t>
      </w:r>
      <w:r>
        <w:rPr>
          <w:b/>
          <w:bCs/>
          <w:lang w:bidi="ar-SA"/>
        </w:rPr>
        <w:t>:</w:t>
      </w:r>
    </w:p>
    <w:p w14:paraId="39DBBF77" w14:textId="3700DCE4" w:rsidR="004E65F7" w:rsidRDefault="004E65F7" w:rsidP="00F13E55">
      <w:pPr>
        <w:spacing w:line="240" w:lineRule="auto"/>
        <w:ind w:left="720"/>
        <w:rPr>
          <w:lang w:bidi="ar-SA"/>
        </w:rPr>
      </w:pPr>
      <w:r>
        <w:rPr>
          <w:lang w:bidi="ar-SA"/>
        </w:rPr>
        <w:t xml:space="preserve">I used my skills in HTML and CSS, user-experience research, </w:t>
      </w:r>
      <w:proofErr w:type="gramStart"/>
      <w:r>
        <w:rPr>
          <w:lang w:bidi="ar-SA"/>
        </w:rPr>
        <w:t>UI</w:t>
      </w:r>
      <w:proofErr w:type="gramEnd"/>
      <w:r>
        <w:rPr>
          <w:lang w:bidi="ar-SA"/>
        </w:rPr>
        <w:t xml:space="preserve"> and graphic design to create my own portfolio website from scratch in visual studio code. </w:t>
      </w:r>
      <w:r w:rsidR="008B5997">
        <w:rPr>
          <w:lang w:bidi="ar-SA"/>
        </w:rPr>
        <w:t xml:space="preserve">This included back-end code, my own logo design, layouts and </w:t>
      </w:r>
      <w:proofErr w:type="spellStart"/>
      <w:r w:rsidR="008B5997">
        <w:rPr>
          <w:lang w:bidi="ar-SA"/>
        </w:rPr>
        <w:t>colour</w:t>
      </w:r>
      <w:proofErr w:type="spellEnd"/>
      <w:r w:rsidR="008B5997">
        <w:rPr>
          <w:lang w:bidi="ar-SA"/>
        </w:rPr>
        <w:t xml:space="preserve"> choices and a project proposal document focused on user insights, content, and wireframing.</w:t>
      </w:r>
    </w:p>
    <w:p w14:paraId="024EC927" w14:textId="77777777" w:rsidR="008B5997" w:rsidRDefault="008B5997" w:rsidP="00F13E55">
      <w:pPr>
        <w:spacing w:line="240" w:lineRule="auto"/>
        <w:ind w:left="0"/>
        <w:rPr>
          <w:lang w:bidi="ar-SA"/>
        </w:rPr>
      </w:pPr>
    </w:p>
    <w:p w14:paraId="7D420B1B" w14:textId="244739CC" w:rsidR="008B5997" w:rsidRDefault="008B5997" w:rsidP="00F13E55">
      <w:pPr>
        <w:spacing w:line="240" w:lineRule="auto"/>
        <w:ind w:left="0"/>
        <w:rPr>
          <w:b/>
          <w:bCs/>
          <w:lang w:bidi="ar-SA"/>
        </w:rPr>
      </w:pPr>
      <w:r>
        <w:rPr>
          <w:b/>
          <w:bCs/>
          <w:lang w:bidi="ar-SA"/>
        </w:rPr>
        <w:t xml:space="preserve">Digital Tank </w:t>
      </w:r>
      <w:r w:rsidR="00C53CF3">
        <w:rPr>
          <w:b/>
          <w:bCs/>
          <w:lang w:bidi="ar-SA"/>
        </w:rPr>
        <w:t xml:space="preserve">Driving </w:t>
      </w:r>
      <w:r>
        <w:rPr>
          <w:b/>
          <w:bCs/>
          <w:lang w:bidi="ar-SA"/>
        </w:rPr>
        <w:t>Game (2024)</w:t>
      </w:r>
      <w:r>
        <w:rPr>
          <w:b/>
          <w:bCs/>
          <w:lang w:bidi="ar-SA"/>
        </w:rPr>
        <w:t>:</w:t>
      </w:r>
    </w:p>
    <w:p w14:paraId="47978D43" w14:textId="54F95F29" w:rsidR="008B5997" w:rsidRDefault="00C53CF3" w:rsidP="00F13E55">
      <w:pPr>
        <w:spacing w:line="240" w:lineRule="auto"/>
        <w:ind w:left="720"/>
        <w:rPr>
          <w:lang w:bidi="ar-SA"/>
        </w:rPr>
      </w:pPr>
      <w:r>
        <w:rPr>
          <w:lang w:bidi="ar-SA"/>
        </w:rPr>
        <w:t xml:space="preserve">I used 3d modelling software to model a tank, and an environment which I exported into a game engine and programmed. In the game the player </w:t>
      </w:r>
      <w:r w:rsidR="002229FC">
        <w:rPr>
          <w:lang w:bidi="ar-SA"/>
        </w:rPr>
        <w:t xml:space="preserve">controls a tank and must navigate an open forest environment to locate stars hidden across the playable area. </w:t>
      </w:r>
      <w:r w:rsidR="00F44F4D">
        <w:rPr>
          <w:lang w:bidi="ar-SA"/>
        </w:rPr>
        <w:t xml:space="preserve">This project </w:t>
      </w:r>
      <w:proofErr w:type="gramStart"/>
      <w:r w:rsidR="00F44F4D">
        <w:rPr>
          <w:lang w:bidi="ar-SA"/>
        </w:rPr>
        <w:t>was created</w:t>
      </w:r>
      <w:proofErr w:type="gramEnd"/>
      <w:r w:rsidR="00F44F4D">
        <w:rPr>
          <w:lang w:bidi="ar-SA"/>
        </w:rPr>
        <w:t xml:space="preserve"> in part as an example of what a simple training game might look like.</w:t>
      </w:r>
    </w:p>
    <w:p w14:paraId="2E59FD03" w14:textId="77777777" w:rsidR="00F44F4D" w:rsidRDefault="00F44F4D" w:rsidP="00F13E55">
      <w:pPr>
        <w:spacing w:line="240" w:lineRule="auto"/>
        <w:ind w:left="0"/>
        <w:rPr>
          <w:lang w:bidi="ar-SA"/>
        </w:rPr>
      </w:pPr>
    </w:p>
    <w:p w14:paraId="5ADFB68E" w14:textId="6A42FE68" w:rsidR="007530A6" w:rsidRDefault="007530A6" w:rsidP="00F13E55">
      <w:pPr>
        <w:spacing w:line="240" w:lineRule="auto"/>
        <w:ind w:left="0"/>
        <w:rPr>
          <w:b/>
          <w:bCs/>
          <w:lang w:bidi="ar-SA"/>
        </w:rPr>
      </w:pPr>
      <w:r>
        <w:rPr>
          <w:b/>
          <w:bCs/>
          <w:lang w:bidi="ar-SA"/>
        </w:rPr>
        <w:t>Project Top Out Game</w:t>
      </w:r>
      <w:r>
        <w:rPr>
          <w:b/>
          <w:bCs/>
          <w:lang w:bidi="ar-SA"/>
        </w:rPr>
        <w:t xml:space="preserve"> (2024):</w:t>
      </w:r>
    </w:p>
    <w:p w14:paraId="536B450B" w14:textId="0582AF7C" w:rsidR="007530A6" w:rsidRDefault="007530A6" w:rsidP="00F13E55">
      <w:pPr>
        <w:spacing w:line="240" w:lineRule="auto"/>
        <w:ind w:left="720"/>
        <w:rPr>
          <w:lang w:bidi="ar-SA"/>
        </w:rPr>
      </w:pPr>
      <w:r>
        <w:rPr>
          <w:lang w:bidi="ar-SA"/>
        </w:rPr>
        <w:t xml:space="preserve">Project Top Out was a game created </w:t>
      </w:r>
      <w:proofErr w:type="gramStart"/>
      <w:r>
        <w:rPr>
          <w:lang w:bidi="ar-SA"/>
        </w:rPr>
        <w:t>my</w:t>
      </w:r>
      <w:proofErr w:type="gramEnd"/>
      <w:r>
        <w:rPr>
          <w:lang w:bidi="ar-SA"/>
        </w:rPr>
        <w:t xml:space="preserve"> myself and a team of three others each with our own unique roles in the project (I was lead artist). </w:t>
      </w:r>
      <w:r w:rsidR="00C7486E">
        <w:rPr>
          <w:lang w:bidi="ar-SA"/>
        </w:rPr>
        <w:t xml:space="preserve">The project </w:t>
      </w:r>
      <w:proofErr w:type="gramStart"/>
      <w:r w:rsidR="00C7486E">
        <w:rPr>
          <w:lang w:bidi="ar-SA"/>
        </w:rPr>
        <w:t>was completed</w:t>
      </w:r>
      <w:proofErr w:type="gramEnd"/>
      <w:r w:rsidR="00C7486E">
        <w:rPr>
          <w:lang w:bidi="ar-SA"/>
        </w:rPr>
        <w:t xml:space="preserve"> in just 4 days as part of a game jam challenge, and our team was in constant communication with one another. By doing so we were able to work effectively and efficiently despite all working on separate elements of the game.</w:t>
      </w:r>
    </w:p>
    <w:p w14:paraId="7E50AD8E" w14:textId="77777777" w:rsidR="00F44F4D" w:rsidRPr="00C53CF3" w:rsidRDefault="00F44F4D" w:rsidP="00F13E55">
      <w:pPr>
        <w:spacing w:line="240" w:lineRule="auto"/>
        <w:ind w:left="0"/>
        <w:rPr>
          <w:lang w:bidi="ar-SA"/>
        </w:rPr>
      </w:pPr>
    </w:p>
    <w:p w14:paraId="10C84893" w14:textId="4CBBC1D1" w:rsidR="00F13E55" w:rsidRDefault="007A7F7B" w:rsidP="00F13E55">
      <w:pPr>
        <w:spacing w:line="240" w:lineRule="auto"/>
        <w:ind w:left="0"/>
        <w:rPr>
          <w:b/>
          <w:bCs/>
          <w:lang w:bidi="ar-SA"/>
        </w:rPr>
      </w:pPr>
      <w:r>
        <w:rPr>
          <w:b/>
          <w:bCs/>
          <w:lang w:bidi="ar-SA"/>
        </w:rPr>
        <w:t>Isobel’s</w:t>
      </w:r>
      <w:r w:rsidR="00755AC1">
        <w:rPr>
          <w:b/>
          <w:bCs/>
          <w:lang w:bidi="ar-SA"/>
        </w:rPr>
        <w:t xml:space="preserve"> Island Game</w:t>
      </w:r>
      <w:r w:rsidR="00F13E55">
        <w:rPr>
          <w:b/>
          <w:bCs/>
          <w:lang w:bidi="ar-SA"/>
        </w:rPr>
        <w:t xml:space="preserve"> (202</w:t>
      </w:r>
      <w:r w:rsidR="00B561FA">
        <w:rPr>
          <w:b/>
          <w:bCs/>
          <w:lang w:bidi="ar-SA"/>
        </w:rPr>
        <w:t>3</w:t>
      </w:r>
      <w:r w:rsidR="00F13E55">
        <w:rPr>
          <w:b/>
          <w:bCs/>
          <w:lang w:bidi="ar-SA"/>
        </w:rPr>
        <w:t>):</w:t>
      </w:r>
    </w:p>
    <w:p w14:paraId="6E94D7C9" w14:textId="57678D8C" w:rsidR="00F13E55" w:rsidRDefault="00E12E77" w:rsidP="00F13E55">
      <w:pPr>
        <w:spacing w:line="240" w:lineRule="auto"/>
        <w:ind w:left="720"/>
        <w:rPr>
          <w:lang w:bidi="ar-SA"/>
        </w:rPr>
      </w:pPr>
      <w:r>
        <w:rPr>
          <w:lang w:bidi="ar-SA"/>
        </w:rPr>
        <w:t xml:space="preserve">I developed this game as a solo project in 2023. This project also involved the creation </w:t>
      </w:r>
      <w:r w:rsidR="009227CE">
        <w:rPr>
          <w:lang w:bidi="ar-SA"/>
        </w:rPr>
        <w:t xml:space="preserve">of a game design document and project portfolio which document and </w:t>
      </w:r>
      <w:proofErr w:type="gramStart"/>
      <w:r w:rsidR="009227CE">
        <w:rPr>
          <w:lang w:bidi="ar-SA"/>
        </w:rPr>
        <w:t>reported</w:t>
      </w:r>
      <w:proofErr w:type="gramEnd"/>
      <w:r w:rsidR="009227CE">
        <w:rPr>
          <w:lang w:bidi="ar-SA"/>
        </w:rPr>
        <w:t xml:space="preserve"> the project development process</w:t>
      </w:r>
      <w:r w:rsidR="00D6220C">
        <w:rPr>
          <w:lang w:bidi="ar-SA"/>
        </w:rPr>
        <w:t xml:space="preserve">. </w:t>
      </w:r>
      <w:r w:rsidR="00E8304C">
        <w:rPr>
          <w:lang w:bidi="ar-SA"/>
        </w:rPr>
        <w:t>The game made us of 3d models, where the player simultaneously controls a boat and a lighthouse</w:t>
      </w:r>
      <w:r w:rsidR="0046586B">
        <w:rPr>
          <w:lang w:bidi="ar-SA"/>
        </w:rPr>
        <w:t xml:space="preserve">. The game also made use of a </w:t>
      </w:r>
      <w:r w:rsidR="0052003A">
        <w:rPr>
          <w:lang w:bidi="ar-SA"/>
        </w:rPr>
        <w:t>storyboard for its narrative.</w:t>
      </w:r>
    </w:p>
    <w:p w14:paraId="21776A9F" w14:textId="77777777" w:rsidR="008B5997" w:rsidRDefault="008B5997" w:rsidP="008B5997">
      <w:pPr>
        <w:ind w:left="0"/>
        <w:rPr>
          <w:lang w:bidi="ar-SA"/>
        </w:rPr>
      </w:pPr>
    </w:p>
    <w:p w14:paraId="2F9B09F7" w14:textId="0FDA2E19" w:rsidR="0029299B" w:rsidRDefault="0029299B" w:rsidP="0029299B">
      <w:pPr>
        <w:pStyle w:val="Subtitle"/>
        <w:ind w:left="0"/>
        <w:rPr>
          <w:color w:val="2A7B88" w:themeColor="accent1" w:themeShade="BF"/>
        </w:rPr>
      </w:pPr>
      <w:r>
        <w:rPr>
          <w:color w:val="2A7B88" w:themeColor="accent1" w:themeShade="BF"/>
        </w:rPr>
        <w:t>Awards</w:t>
      </w:r>
    </w:p>
    <w:p w14:paraId="2808E661" w14:textId="77777777" w:rsidR="0029299B" w:rsidRPr="0029299B" w:rsidRDefault="0029299B" w:rsidP="0029299B">
      <w:pPr>
        <w:rPr>
          <w:lang w:bidi="ar-SA"/>
        </w:rPr>
      </w:pPr>
    </w:p>
    <w:p w14:paraId="632C21E1" w14:textId="79B79DE6" w:rsidR="0029299B" w:rsidRDefault="007A7F7B" w:rsidP="00310517">
      <w:pPr>
        <w:spacing w:line="240" w:lineRule="auto"/>
        <w:ind w:left="0"/>
        <w:rPr>
          <w:b/>
          <w:bCs/>
          <w:lang w:bidi="ar-SA"/>
        </w:rPr>
      </w:pPr>
      <w:r>
        <w:rPr>
          <w:b/>
          <w:bCs/>
          <w:lang w:bidi="ar-SA"/>
        </w:rPr>
        <w:t>Showcase in Pixels</w:t>
      </w:r>
      <w:r w:rsidR="0029299B">
        <w:rPr>
          <w:b/>
          <w:bCs/>
          <w:lang w:bidi="ar-SA"/>
        </w:rPr>
        <w:t xml:space="preserve"> (202</w:t>
      </w:r>
      <w:r>
        <w:rPr>
          <w:b/>
          <w:bCs/>
          <w:lang w:bidi="ar-SA"/>
        </w:rPr>
        <w:t>3</w:t>
      </w:r>
      <w:r w:rsidR="0029299B">
        <w:rPr>
          <w:b/>
          <w:bCs/>
          <w:lang w:bidi="ar-SA"/>
        </w:rPr>
        <w:t>):</w:t>
      </w:r>
    </w:p>
    <w:p w14:paraId="3B3191C4" w14:textId="0E14D5DF" w:rsidR="0029299B" w:rsidRDefault="00D460B1" w:rsidP="00310517">
      <w:pPr>
        <w:spacing w:line="240" w:lineRule="auto"/>
        <w:ind w:left="720"/>
        <w:rPr>
          <w:lang w:bidi="ar-SA"/>
        </w:rPr>
      </w:pPr>
      <w:r>
        <w:rPr>
          <w:lang w:bidi="ar-SA"/>
        </w:rPr>
        <w:t xml:space="preserve">In 2023 I created an illustration to represent my local community of Bayswater in a statewide </w:t>
      </w:r>
      <w:r w:rsidR="00CE453B">
        <w:rPr>
          <w:lang w:bidi="ar-SA"/>
        </w:rPr>
        <w:t xml:space="preserve">competition, my work went on to </w:t>
      </w:r>
      <w:proofErr w:type="gramStart"/>
      <w:r w:rsidR="00CE453B">
        <w:rPr>
          <w:lang w:bidi="ar-SA"/>
        </w:rPr>
        <w:t>be selected</w:t>
      </w:r>
      <w:proofErr w:type="gramEnd"/>
      <w:r w:rsidR="00CE453B">
        <w:rPr>
          <w:lang w:bidi="ar-SA"/>
        </w:rPr>
        <w:t xml:space="preserve"> as the city of Bayswater’s representativ</w:t>
      </w:r>
      <w:r w:rsidR="004E50B7">
        <w:rPr>
          <w:lang w:bidi="ar-SA"/>
        </w:rPr>
        <w:t xml:space="preserve">e as chosen by a panel of judges. Later the work went on to </w:t>
      </w:r>
      <w:r w:rsidR="00633203">
        <w:rPr>
          <w:lang w:bidi="ar-SA"/>
        </w:rPr>
        <w:t xml:space="preserve">win the overall state selection for its category. </w:t>
      </w:r>
      <w:r w:rsidR="00310517">
        <w:rPr>
          <w:lang w:bidi="ar-SA"/>
        </w:rPr>
        <w:t xml:space="preserve">The work </w:t>
      </w:r>
      <w:proofErr w:type="gramStart"/>
      <w:r w:rsidR="00310517">
        <w:rPr>
          <w:lang w:bidi="ar-SA"/>
        </w:rPr>
        <w:t>showcases</w:t>
      </w:r>
      <w:proofErr w:type="gramEnd"/>
      <w:r w:rsidR="00310517">
        <w:rPr>
          <w:lang w:bidi="ar-SA"/>
        </w:rPr>
        <w:t xml:space="preserve"> my graphic design skills </w:t>
      </w:r>
      <w:r w:rsidR="004828DE">
        <w:rPr>
          <w:lang w:bidi="ar-SA"/>
        </w:rPr>
        <w:t>when applied to a digital format.</w:t>
      </w:r>
    </w:p>
    <w:p w14:paraId="2CBFFDCB" w14:textId="77777777" w:rsidR="004828DE" w:rsidRPr="0029299B" w:rsidRDefault="004828DE" w:rsidP="00310517">
      <w:pPr>
        <w:spacing w:line="240" w:lineRule="auto"/>
        <w:ind w:left="720"/>
        <w:rPr>
          <w:lang w:bidi="ar-SA"/>
        </w:rPr>
      </w:pPr>
    </w:p>
    <w:p w14:paraId="48D5136E" w14:textId="700FFEA8" w:rsidR="007A7F7B" w:rsidRDefault="007A7F7B" w:rsidP="007A7F7B">
      <w:pPr>
        <w:pStyle w:val="Subtitle"/>
        <w:ind w:left="0"/>
        <w:rPr>
          <w:color w:val="2A7B88" w:themeColor="accent1" w:themeShade="BF"/>
        </w:rPr>
      </w:pPr>
      <w:r>
        <w:rPr>
          <w:color w:val="2A7B88" w:themeColor="accent1" w:themeShade="BF"/>
        </w:rPr>
        <w:t>Memberships</w:t>
      </w:r>
    </w:p>
    <w:p w14:paraId="4078134C" w14:textId="77777777" w:rsidR="00683B1F" w:rsidRPr="004E65F7" w:rsidRDefault="00683B1F" w:rsidP="008B5997">
      <w:pPr>
        <w:ind w:left="0"/>
        <w:rPr>
          <w:lang w:bidi="ar-SA"/>
        </w:rPr>
      </w:pPr>
    </w:p>
    <w:p w14:paraId="532CAEFC" w14:textId="458CC4C4" w:rsidR="007A7F7B" w:rsidRDefault="00B25E65" w:rsidP="007A7F7B">
      <w:pPr>
        <w:spacing w:line="240" w:lineRule="auto"/>
        <w:ind w:left="0"/>
        <w:rPr>
          <w:b/>
          <w:bCs/>
          <w:lang w:bidi="ar-SA"/>
        </w:rPr>
      </w:pPr>
      <w:r>
        <w:rPr>
          <w:b/>
          <w:bCs/>
          <w:lang w:bidi="ar-SA"/>
        </w:rPr>
        <w:t>TTECU Guild Club</w:t>
      </w:r>
      <w:r w:rsidR="007A7F7B">
        <w:rPr>
          <w:b/>
          <w:bCs/>
          <w:lang w:bidi="ar-SA"/>
        </w:rPr>
        <w:t xml:space="preserve"> (</w:t>
      </w:r>
      <w:r>
        <w:rPr>
          <w:b/>
          <w:bCs/>
          <w:lang w:bidi="ar-SA"/>
        </w:rPr>
        <w:t xml:space="preserve">since </w:t>
      </w:r>
      <w:r w:rsidR="007A7F7B">
        <w:rPr>
          <w:b/>
          <w:bCs/>
          <w:lang w:bidi="ar-SA"/>
        </w:rPr>
        <w:t>202</w:t>
      </w:r>
      <w:r>
        <w:rPr>
          <w:b/>
          <w:bCs/>
          <w:lang w:bidi="ar-SA"/>
        </w:rPr>
        <w:t>4</w:t>
      </w:r>
      <w:r w:rsidR="007A7F7B">
        <w:rPr>
          <w:b/>
          <w:bCs/>
          <w:lang w:bidi="ar-SA"/>
        </w:rPr>
        <w:t>):</w:t>
      </w:r>
    </w:p>
    <w:bookmarkEnd w:id="0"/>
    <w:p w14:paraId="13686DA9" w14:textId="3EACE9E1" w:rsidR="00340C75" w:rsidRPr="00F5689F" w:rsidRDefault="009D367B" w:rsidP="00DC0610">
      <w:pPr>
        <w:spacing w:line="240" w:lineRule="auto"/>
        <w:ind w:left="720"/>
        <w:rPr>
          <w:lang w:bidi="ar-SA"/>
        </w:rPr>
      </w:pPr>
      <w:r>
        <w:rPr>
          <w:lang w:bidi="ar-SA"/>
        </w:rPr>
        <w:t xml:space="preserve">I have helped to establish and run a games club of over </w:t>
      </w:r>
      <w:proofErr w:type="gramStart"/>
      <w:r>
        <w:rPr>
          <w:lang w:bidi="ar-SA"/>
        </w:rPr>
        <w:t>100</w:t>
      </w:r>
      <w:proofErr w:type="gramEnd"/>
      <w:r>
        <w:rPr>
          <w:lang w:bidi="ar-SA"/>
        </w:rPr>
        <w:t xml:space="preserve"> members </w:t>
      </w:r>
      <w:r w:rsidR="00E443E8">
        <w:rPr>
          <w:lang w:bidi="ar-SA"/>
        </w:rPr>
        <w:t xml:space="preserve">as part of my </w:t>
      </w:r>
      <w:r w:rsidR="003A2E7D">
        <w:rPr>
          <w:lang w:bidi="ar-SA"/>
        </w:rPr>
        <w:t>university’s</w:t>
      </w:r>
      <w:r w:rsidR="00E443E8">
        <w:rPr>
          <w:lang w:bidi="ar-SA"/>
        </w:rPr>
        <w:t xml:space="preserve"> </w:t>
      </w:r>
      <w:r w:rsidR="003A2E7D">
        <w:rPr>
          <w:lang w:bidi="ar-SA"/>
        </w:rPr>
        <w:t xml:space="preserve">student </w:t>
      </w:r>
      <w:r w:rsidR="00E443E8">
        <w:rPr>
          <w:lang w:bidi="ar-SA"/>
        </w:rPr>
        <w:t xml:space="preserve">guild. </w:t>
      </w:r>
      <w:r w:rsidR="003A2E7D">
        <w:rPr>
          <w:lang w:bidi="ar-SA"/>
        </w:rPr>
        <w:t xml:space="preserve">As a committee member I have gained experience in participating in meetings, organizing events, and communicating with </w:t>
      </w:r>
      <w:r w:rsidR="005A5648">
        <w:rPr>
          <w:lang w:bidi="ar-SA"/>
        </w:rPr>
        <w:t xml:space="preserve">my fellow members online and in person to create a sense of community and </w:t>
      </w:r>
      <w:r w:rsidR="00BF6616">
        <w:rPr>
          <w:lang w:bidi="ar-SA"/>
        </w:rPr>
        <w:t xml:space="preserve">promote club activity. </w:t>
      </w:r>
      <w:r w:rsidR="001F3CFF">
        <w:rPr>
          <w:lang w:bidi="ar-SA"/>
        </w:rPr>
        <w:t xml:space="preserve">This has helped build my </w:t>
      </w:r>
      <w:proofErr w:type="gramStart"/>
      <w:r w:rsidR="001F3CFF">
        <w:rPr>
          <w:lang w:bidi="ar-SA"/>
        </w:rPr>
        <w:t>interpersonal skills</w:t>
      </w:r>
      <w:proofErr w:type="gramEnd"/>
      <w:r w:rsidR="001F3CFF">
        <w:rPr>
          <w:lang w:bidi="ar-SA"/>
        </w:rPr>
        <w:t xml:space="preserve"> and my ability to stay organized when working in a team environment.</w:t>
      </w:r>
    </w:p>
    <w:sectPr w:rsidR="00340C75" w:rsidRPr="00F5689F" w:rsidSect="00690FBF">
      <w:pgSz w:w="12240" w:h="15840"/>
      <w:pgMar w:top="634" w:right="1440" w:bottom="634"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F0F65" w14:textId="77777777" w:rsidR="00C72051" w:rsidRDefault="00C72051" w:rsidP="00690FBF">
      <w:r>
        <w:separator/>
      </w:r>
    </w:p>
  </w:endnote>
  <w:endnote w:type="continuationSeparator" w:id="0">
    <w:p w14:paraId="0B9F0FE9" w14:textId="77777777" w:rsidR="00C72051" w:rsidRDefault="00C72051" w:rsidP="0069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468DC" w14:textId="77777777" w:rsidR="00C72051" w:rsidRDefault="00C72051" w:rsidP="00690FBF">
      <w:r>
        <w:separator/>
      </w:r>
    </w:p>
  </w:footnote>
  <w:footnote w:type="continuationSeparator" w:id="0">
    <w:p w14:paraId="2114F45A" w14:textId="77777777" w:rsidR="00C72051" w:rsidRDefault="00C72051" w:rsidP="0069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5"/>
  </w:num>
  <w:num w:numId="3" w16cid:durableId="1422919832">
    <w:abstractNumId w:val="4"/>
  </w:num>
  <w:num w:numId="4" w16cid:durableId="2071682557">
    <w:abstractNumId w:val="1"/>
  </w:num>
  <w:num w:numId="5" w16cid:durableId="1542015606">
    <w:abstractNumId w:val="2"/>
  </w:num>
  <w:num w:numId="6" w16cid:durableId="80369196">
    <w:abstractNumId w:val="6"/>
  </w:num>
  <w:num w:numId="7" w16cid:durableId="5008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51"/>
    <w:rsid w:val="000041FC"/>
    <w:rsid w:val="00005BC9"/>
    <w:rsid w:val="00016B94"/>
    <w:rsid w:val="00023A12"/>
    <w:rsid w:val="00031E11"/>
    <w:rsid w:val="00047507"/>
    <w:rsid w:val="000746AE"/>
    <w:rsid w:val="000A3B87"/>
    <w:rsid w:val="000A43DB"/>
    <w:rsid w:val="000C4FAF"/>
    <w:rsid w:val="000D2A61"/>
    <w:rsid w:val="000E2956"/>
    <w:rsid w:val="001015E3"/>
    <w:rsid w:val="00101F80"/>
    <w:rsid w:val="00130597"/>
    <w:rsid w:val="001361B7"/>
    <w:rsid w:val="00157B6C"/>
    <w:rsid w:val="00161911"/>
    <w:rsid w:val="00182466"/>
    <w:rsid w:val="00185237"/>
    <w:rsid w:val="001F3CFF"/>
    <w:rsid w:val="00212436"/>
    <w:rsid w:val="002229FC"/>
    <w:rsid w:val="0023785C"/>
    <w:rsid w:val="00254C21"/>
    <w:rsid w:val="00256C9B"/>
    <w:rsid w:val="00271A92"/>
    <w:rsid w:val="00281428"/>
    <w:rsid w:val="0029299B"/>
    <w:rsid w:val="00292A11"/>
    <w:rsid w:val="002A1560"/>
    <w:rsid w:val="002C21CC"/>
    <w:rsid w:val="002C378E"/>
    <w:rsid w:val="002F4E27"/>
    <w:rsid w:val="002F6CB9"/>
    <w:rsid w:val="00303FDC"/>
    <w:rsid w:val="00310517"/>
    <w:rsid w:val="00340C75"/>
    <w:rsid w:val="0036765D"/>
    <w:rsid w:val="00370B84"/>
    <w:rsid w:val="00377519"/>
    <w:rsid w:val="00390248"/>
    <w:rsid w:val="003A2E7D"/>
    <w:rsid w:val="003A70F8"/>
    <w:rsid w:val="003A74FE"/>
    <w:rsid w:val="003E6D64"/>
    <w:rsid w:val="00407F3F"/>
    <w:rsid w:val="00410F37"/>
    <w:rsid w:val="0042054B"/>
    <w:rsid w:val="00445E3A"/>
    <w:rsid w:val="0046586B"/>
    <w:rsid w:val="0046736A"/>
    <w:rsid w:val="004828DE"/>
    <w:rsid w:val="004859E4"/>
    <w:rsid w:val="004903FB"/>
    <w:rsid w:val="004948D8"/>
    <w:rsid w:val="00496677"/>
    <w:rsid w:val="00497CE6"/>
    <w:rsid w:val="004A389E"/>
    <w:rsid w:val="004B0D77"/>
    <w:rsid w:val="004C1DA9"/>
    <w:rsid w:val="004C340F"/>
    <w:rsid w:val="004D7316"/>
    <w:rsid w:val="004E50B7"/>
    <w:rsid w:val="004E65F7"/>
    <w:rsid w:val="0050310A"/>
    <w:rsid w:val="00514A6D"/>
    <w:rsid w:val="0052003A"/>
    <w:rsid w:val="0052031C"/>
    <w:rsid w:val="005342F1"/>
    <w:rsid w:val="005410A3"/>
    <w:rsid w:val="005666B9"/>
    <w:rsid w:val="0059022C"/>
    <w:rsid w:val="005A001B"/>
    <w:rsid w:val="005A05E2"/>
    <w:rsid w:val="005A4739"/>
    <w:rsid w:val="005A5648"/>
    <w:rsid w:val="005D3B3A"/>
    <w:rsid w:val="005D49CA"/>
    <w:rsid w:val="005E2A9D"/>
    <w:rsid w:val="005E408E"/>
    <w:rsid w:val="00625729"/>
    <w:rsid w:val="0063039A"/>
    <w:rsid w:val="00633203"/>
    <w:rsid w:val="0064392B"/>
    <w:rsid w:val="006450C1"/>
    <w:rsid w:val="00647D8C"/>
    <w:rsid w:val="00653945"/>
    <w:rsid w:val="00655AD4"/>
    <w:rsid w:val="00673037"/>
    <w:rsid w:val="00683B1F"/>
    <w:rsid w:val="00690FBF"/>
    <w:rsid w:val="006B3BC2"/>
    <w:rsid w:val="006C2364"/>
    <w:rsid w:val="006F4142"/>
    <w:rsid w:val="007039D6"/>
    <w:rsid w:val="0070452B"/>
    <w:rsid w:val="00705D7F"/>
    <w:rsid w:val="00740EE4"/>
    <w:rsid w:val="007466F4"/>
    <w:rsid w:val="007530A6"/>
    <w:rsid w:val="00755AC1"/>
    <w:rsid w:val="00764247"/>
    <w:rsid w:val="007672E7"/>
    <w:rsid w:val="007843C5"/>
    <w:rsid w:val="00785436"/>
    <w:rsid w:val="007A242C"/>
    <w:rsid w:val="007A7F7B"/>
    <w:rsid w:val="007B6AC9"/>
    <w:rsid w:val="007B7EEF"/>
    <w:rsid w:val="007C0CF2"/>
    <w:rsid w:val="007C74B7"/>
    <w:rsid w:val="007D294F"/>
    <w:rsid w:val="007D2982"/>
    <w:rsid w:val="007E2782"/>
    <w:rsid w:val="007F4D8C"/>
    <w:rsid w:val="007F5FDA"/>
    <w:rsid w:val="007F6801"/>
    <w:rsid w:val="00817608"/>
    <w:rsid w:val="00817E2C"/>
    <w:rsid w:val="00822F71"/>
    <w:rsid w:val="00851431"/>
    <w:rsid w:val="008539E9"/>
    <w:rsid w:val="00857B82"/>
    <w:rsid w:val="0086291E"/>
    <w:rsid w:val="008B5997"/>
    <w:rsid w:val="008C048C"/>
    <w:rsid w:val="008C2409"/>
    <w:rsid w:val="008F5EFB"/>
    <w:rsid w:val="008F64E8"/>
    <w:rsid w:val="00904BED"/>
    <w:rsid w:val="009111F2"/>
    <w:rsid w:val="009227CE"/>
    <w:rsid w:val="00990AFF"/>
    <w:rsid w:val="00997316"/>
    <w:rsid w:val="009A2009"/>
    <w:rsid w:val="009A6B1E"/>
    <w:rsid w:val="009B5049"/>
    <w:rsid w:val="009C09FE"/>
    <w:rsid w:val="009C1962"/>
    <w:rsid w:val="009C3437"/>
    <w:rsid w:val="009D367B"/>
    <w:rsid w:val="00A25D89"/>
    <w:rsid w:val="00A635D5"/>
    <w:rsid w:val="00A67C6F"/>
    <w:rsid w:val="00A81573"/>
    <w:rsid w:val="00A82D03"/>
    <w:rsid w:val="00A831EA"/>
    <w:rsid w:val="00A85C87"/>
    <w:rsid w:val="00A93576"/>
    <w:rsid w:val="00AC412E"/>
    <w:rsid w:val="00AD07E5"/>
    <w:rsid w:val="00AD74A8"/>
    <w:rsid w:val="00AE17C6"/>
    <w:rsid w:val="00B10D59"/>
    <w:rsid w:val="00B16138"/>
    <w:rsid w:val="00B25E65"/>
    <w:rsid w:val="00B437F6"/>
    <w:rsid w:val="00B508D6"/>
    <w:rsid w:val="00B561FA"/>
    <w:rsid w:val="00B62A64"/>
    <w:rsid w:val="00B63E35"/>
    <w:rsid w:val="00B67696"/>
    <w:rsid w:val="00B80EE9"/>
    <w:rsid w:val="00B950F2"/>
    <w:rsid w:val="00BC0E27"/>
    <w:rsid w:val="00BC3C1B"/>
    <w:rsid w:val="00BE32AE"/>
    <w:rsid w:val="00BF6616"/>
    <w:rsid w:val="00C1024E"/>
    <w:rsid w:val="00C118C7"/>
    <w:rsid w:val="00C35108"/>
    <w:rsid w:val="00C52791"/>
    <w:rsid w:val="00C53CF3"/>
    <w:rsid w:val="00C72051"/>
    <w:rsid w:val="00C7486E"/>
    <w:rsid w:val="00C764ED"/>
    <w:rsid w:val="00C805D1"/>
    <w:rsid w:val="00C8183F"/>
    <w:rsid w:val="00C83E97"/>
    <w:rsid w:val="00C865D8"/>
    <w:rsid w:val="00CB6A00"/>
    <w:rsid w:val="00CB6EE3"/>
    <w:rsid w:val="00CC0ED7"/>
    <w:rsid w:val="00CC34A3"/>
    <w:rsid w:val="00CD5690"/>
    <w:rsid w:val="00CE26DB"/>
    <w:rsid w:val="00CE453B"/>
    <w:rsid w:val="00CE46FC"/>
    <w:rsid w:val="00CF4208"/>
    <w:rsid w:val="00CF6A44"/>
    <w:rsid w:val="00D103FF"/>
    <w:rsid w:val="00D460B1"/>
    <w:rsid w:val="00D5552B"/>
    <w:rsid w:val="00D61309"/>
    <w:rsid w:val="00D6220C"/>
    <w:rsid w:val="00D62F82"/>
    <w:rsid w:val="00D649DF"/>
    <w:rsid w:val="00D71DB4"/>
    <w:rsid w:val="00D73700"/>
    <w:rsid w:val="00D81E79"/>
    <w:rsid w:val="00D87E03"/>
    <w:rsid w:val="00D92D79"/>
    <w:rsid w:val="00DB29DA"/>
    <w:rsid w:val="00DC0610"/>
    <w:rsid w:val="00E12E77"/>
    <w:rsid w:val="00E40C3C"/>
    <w:rsid w:val="00E443E8"/>
    <w:rsid w:val="00E4557E"/>
    <w:rsid w:val="00E6525B"/>
    <w:rsid w:val="00E71DA1"/>
    <w:rsid w:val="00E8269A"/>
    <w:rsid w:val="00E8304C"/>
    <w:rsid w:val="00E97CB2"/>
    <w:rsid w:val="00EA31B4"/>
    <w:rsid w:val="00EC5870"/>
    <w:rsid w:val="00ED088D"/>
    <w:rsid w:val="00ED6E70"/>
    <w:rsid w:val="00EE28BB"/>
    <w:rsid w:val="00EF10F2"/>
    <w:rsid w:val="00EF54C7"/>
    <w:rsid w:val="00F11DA1"/>
    <w:rsid w:val="00F13E55"/>
    <w:rsid w:val="00F16213"/>
    <w:rsid w:val="00F31058"/>
    <w:rsid w:val="00F41ACF"/>
    <w:rsid w:val="00F44F4D"/>
    <w:rsid w:val="00F5689F"/>
    <w:rsid w:val="00F62D72"/>
    <w:rsid w:val="00F7064C"/>
    <w:rsid w:val="00F7157D"/>
    <w:rsid w:val="00F7316C"/>
    <w:rsid w:val="00F95AF2"/>
    <w:rsid w:val="00FA1EEA"/>
    <w:rsid w:val="00FB58C7"/>
    <w:rsid w:val="00FB5FF2"/>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5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7B"/>
    <w:pPr>
      <w:spacing w:line="320" w:lineRule="exact"/>
      <w:ind w:left="994" w:right="630"/>
    </w:pPr>
    <w:rPr>
      <w:rFonts w:eastAsia="Arial" w:cs="Arial"/>
      <w:sz w:val="20"/>
      <w:szCs w:val="16"/>
      <w:lang w:bidi="en-US"/>
    </w:rPr>
  </w:style>
  <w:style w:type="paragraph" w:styleId="Heading1">
    <w:name w:val="heading 1"/>
    <w:basedOn w:val="Normal"/>
    <w:next w:val="Normal"/>
    <w:link w:val="Heading1Char"/>
    <w:uiPriority w:val="9"/>
    <w:qFormat/>
    <w:rsid w:val="00690FBF"/>
    <w:pPr>
      <w:spacing w:before="280"/>
      <w:ind w:right="634"/>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690FBF"/>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690FBF"/>
    <w:pPr>
      <w:tabs>
        <w:tab w:val="left" w:pos="720"/>
      </w:tabs>
      <w:spacing w:before="240" w:after="360" w:line="1000" w:lineRule="exact"/>
      <w:ind w:left="360" w:right="1440"/>
      <w:outlineLvl w:val="0"/>
    </w:pPr>
    <w:rPr>
      <w:rFonts w:asciiTheme="majorHAnsi" w:hAnsiTheme="majorHAnsi"/>
      <w:bCs/>
      <w:color w:val="446530" w:themeColor="accent2" w:themeShade="80"/>
      <w:spacing w:val="80"/>
      <w:sz w:val="110"/>
      <w:szCs w:val="80"/>
    </w:rPr>
  </w:style>
  <w:style w:type="character" w:customStyle="1" w:styleId="TitleChar">
    <w:name w:val="Title Char"/>
    <w:basedOn w:val="DefaultParagraphFont"/>
    <w:link w:val="Title"/>
    <w:uiPriority w:val="10"/>
    <w:rsid w:val="00690FBF"/>
    <w:rPr>
      <w:rFonts w:asciiTheme="majorHAnsi" w:eastAsia="Arial" w:hAnsiTheme="majorHAnsi" w:cs="Arial"/>
      <w:bCs/>
      <w:color w:val="446530" w:themeColor="accent2" w:themeShade="80"/>
      <w:spacing w:val="80"/>
      <w:sz w:val="11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690FBF"/>
    <w:pPr>
      <w:spacing w:line="240" w:lineRule="auto"/>
      <w:outlineLvl w:val="1"/>
    </w:pPr>
    <w:rPr>
      <w:rFonts w:asciiTheme="majorHAnsi" w:eastAsiaTheme="minorEastAsia" w:hAnsiTheme="majorHAnsi" w:cs="Calibri"/>
      <w:b/>
      <w:color w:val="446530" w:themeColor="accent2" w:themeShade="80"/>
      <w:szCs w:val="20"/>
      <w:lang w:bidi="ar-SA"/>
    </w:rPr>
  </w:style>
  <w:style w:type="character" w:customStyle="1" w:styleId="SubtitleChar">
    <w:name w:val="Subtitle Char"/>
    <w:basedOn w:val="DefaultParagraphFont"/>
    <w:link w:val="Subtitle"/>
    <w:uiPriority w:val="11"/>
    <w:rsid w:val="00690FBF"/>
    <w:rPr>
      <w:rFonts w:asciiTheme="majorHAnsi" w:eastAsiaTheme="minorEastAsia" w:hAnsiTheme="majorHAnsi" w:cs="Calibri"/>
      <w:b/>
      <w:color w:val="446530" w:themeColor="accent2" w:themeShade="80"/>
      <w:sz w:val="20"/>
      <w:szCs w:val="20"/>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690FBF"/>
    <w:pPr>
      <w:tabs>
        <w:tab w:val="left" w:pos="3874"/>
        <w:tab w:val="left" w:pos="7027"/>
      </w:tabs>
      <w:ind w:right="-720"/>
    </w:pPr>
  </w:style>
  <w:style w:type="character" w:styleId="Hyperlink">
    <w:name w:val="Hyperlink"/>
    <w:basedOn w:val="DefaultParagraphFont"/>
    <w:uiPriority w:val="99"/>
    <w:unhideWhenUsed/>
    <w:rsid w:val="00690FBF"/>
    <w:rPr>
      <w:color w:val="39A5B7" w:themeColor="hyperlink"/>
      <w:u w:val="single"/>
    </w:rPr>
  </w:style>
  <w:style w:type="character" w:styleId="UnresolvedMention">
    <w:name w:val="Unresolved Mention"/>
    <w:basedOn w:val="DefaultParagraphFont"/>
    <w:uiPriority w:val="99"/>
    <w:semiHidden/>
    <w:unhideWhenUsed/>
    <w:rsid w:val="00690FBF"/>
    <w:rPr>
      <w:color w:val="605E5C"/>
      <w:shd w:val="clear" w:color="auto" w:fill="E1DFDD"/>
    </w:rPr>
  </w:style>
  <w:style w:type="paragraph" w:styleId="EndnoteText">
    <w:name w:val="endnote text"/>
    <w:basedOn w:val="Normal"/>
    <w:link w:val="EndnoteTextChar"/>
    <w:uiPriority w:val="99"/>
    <w:semiHidden/>
    <w:unhideWhenUsed/>
    <w:rsid w:val="00690FBF"/>
    <w:pPr>
      <w:spacing w:line="240" w:lineRule="auto"/>
    </w:pPr>
    <w:rPr>
      <w:szCs w:val="20"/>
    </w:rPr>
  </w:style>
  <w:style w:type="character" w:customStyle="1" w:styleId="EndnoteTextChar">
    <w:name w:val="Endnote Text Char"/>
    <w:basedOn w:val="DefaultParagraphFont"/>
    <w:link w:val="EndnoteText"/>
    <w:uiPriority w:val="99"/>
    <w:semiHidden/>
    <w:rsid w:val="00690FBF"/>
    <w:rPr>
      <w:rFonts w:eastAsia="Arial" w:cs="Arial"/>
      <w:sz w:val="20"/>
      <w:szCs w:val="20"/>
      <w:lang w:bidi="en-US"/>
    </w:rPr>
  </w:style>
  <w:style w:type="paragraph" w:customStyle="1" w:styleId="Dates">
    <w:name w:val="Dates"/>
    <w:basedOn w:val="Normal"/>
    <w:qFormat/>
    <w:rsid w:val="00690FBF"/>
    <w:pPr>
      <w:spacing w:after="200"/>
      <w:ind w:right="6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13206765">
      <w:bodyDiv w:val="1"/>
      <w:marLeft w:val="0"/>
      <w:marRight w:val="0"/>
      <w:marTop w:val="0"/>
      <w:marBottom w:val="0"/>
      <w:divBdr>
        <w:top w:val="none" w:sz="0" w:space="0" w:color="auto"/>
        <w:left w:val="none" w:sz="0" w:space="0" w:color="auto"/>
        <w:bottom w:val="none" w:sz="0" w:space="0" w:color="auto"/>
        <w:right w:val="none" w:sz="0" w:space="0" w:color="auto"/>
      </w:divBdr>
      <w:divsChild>
        <w:div w:id="157498313">
          <w:marLeft w:val="0"/>
          <w:marRight w:val="0"/>
          <w:marTop w:val="0"/>
          <w:marBottom w:val="0"/>
          <w:divBdr>
            <w:top w:val="none" w:sz="0" w:space="0" w:color="auto"/>
            <w:left w:val="none" w:sz="0" w:space="0" w:color="auto"/>
            <w:bottom w:val="none" w:sz="0" w:space="0" w:color="auto"/>
            <w:right w:val="none" w:sz="0" w:space="0" w:color="auto"/>
          </w:divBdr>
          <w:divsChild>
            <w:div w:id="2926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7520577">
      <w:bodyDiv w:val="1"/>
      <w:marLeft w:val="0"/>
      <w:marRight w:val="0"/>
      <w:marTop w:val="0"/>
      <w:marBottom w:val="0"/>
      <w:divBdr>
        <w:top w:val="none" w:sz="0" w:space="0" w:color="auto"/>
        <w:left w:val="none" w:sz="0" w:space="0" w:color="auto"/>
        <w:bottom w:val="none" w:sz="0" w:space="0" w:color="auto"/>
        <w:right w:val="none" w:sz="0" w:space="0" w:color="auto"/>
      </w:divBdr>
      <w:divsChild>
        <w:div w:id="137772451">
          <w:marLeft w:val="0"/>
          <w:marRight w:val="0"/>
          <w:marTop w:val="0"/>
          <w:marBottom w:val="0"/>
          <w:divBdr>
            <w:top w:val="none" w:sz="0" w:space="0" w:color="auto"/>
            <w:left w:val="none" w:sz="0" w:space="0" w:color="auto"/>
            <w:bottom w:val="none" w:sz="0" w:space="0" w:color="auto"/>
            <w:right w:val="none" w:sz="0" w:space="0" w:color="auto"/>
          </w:divBdr>
          <w:divsChild>
            <w:div w:id="2082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ATS%20simple%20classic%20resume.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69">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627178f-9b4a-439f-93c5-212fce251a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36B46AB8921542937328CCFA77F125" ma:contentTypeVersion="13" ma:contentTypeDescription="Create a new document." ma:contentTypeScope="" ma:versionID="83833ec352655f5dcc76f071de584081">
  <xsd:schema xmlns:xsd="http://www.w3.org/2001/XMLSchema" xmlns:xs="http://www.w3.org/2001/XMLSchema" xmlns:p="http://schemas.microsoft.com/office/2006/metadata/properties" xmlns:ns3="a627178f-9b4a-439f-93c5-212fce251ac2" xmlns:ns4="c709e5af-8e1d-448b-803b-825d9e13f5ad" targetNamespace="http://schemas.microsoft.com/office/2006/metadata/properties" ma:root="true" ma:fieldsID="276d3136242a03f9aa69d57819112eac" ns3:_="" ns4:_="">
    <xsd:import namespace="a627178f-9b4a-439f-93c5-212fce251ac2"/>
    <xsd:import namespace="c709e5af-8e1d-448b-803b-825d9e13f5a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7178f-9b4a-439f-93c5-212fce251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9e5af-8e1d-448b-803b-825d9e13f5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FF1C84-DF90-42FE-AE11-AFF931E8FAE7}">
  <ds:schemaRefs>
    <ds:schemaRef ds:uri="http://schemas.microsoft.com/sharepoint/v3/contenttype/forms"/>
  </ds:schemaRefs>
</ds:datastoreItem>
</file>

<file path=customXml/itemProps2.xml><?xml version="1.0" encoding="utf-8"?>
<ds:datastoreItem xmlns:ds="http://schemas.openxmlformats.org/officeDocument/2006/customXml" ds:itemID="{79541AF4-0605-4549-B594-5B1E9F6FC301}">
  <ds:schemaRef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schemas.microsoft.com/office/infopath/2007/PartnerControls"/>
    <ds:schemaRef ds:uri="a627178f-9b4a-439f-93c5-212fce251ac2"/>
    <ds:schemaRef ds:uri="c709e5af-8e1d-448b-803b-825d9e13f5ad"/>
    <ds:schemaRef ds:uri="http://www.w3.org/XML/1998/namespace"/>
    <ds:schemaRef ds:uri="http://purl.org/dc/dcmitype/"/>
  </ds:schemaRefs>
</ds:datastoreItem>
</file>

<file path=customXml/itemProps3.xml><?xml version="1.0" encoding="utf-8"?>
<ds:datastoreItem xmlns:ds="http://schemas.openxmlformats.org/officeDocument/2006/customXml" ds:itemID="{0D12D6C6-425C-4FE6-9861-0EBBE4538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7178f-9b4a-439f-93c5-212fce251ac2"/>
    <ds:schemaRef ds:uri="c709e5af-8e1d-448b-803b-825d9e13f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classic resume</Template>
  <TotalTime>0</TotalTime>
  <Pages>2</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2025-05-30T09:52:00Z</dcterms:created>
  <dcterms:modified xsi:type="dcterms:W3CDTF">2025-05-30T09:52:00Z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0x0101003C36B46AB8921542937328CCFA77F125</vt:lpwstr>
  </property>
</Properties>
</file>